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4194" w14:textId="44855E8E" w:rsidR="009B61F9" w:rsidRDefault="009B61F9" w:rsidP="00D27868">
      <w:pPr>
        <w:pStyle w:val="2"/>
        <w:kinsoku w:val="0"/>
        <w:overflowPunct w:val="0"/>
        <w:spacing w:before="0"/>
        <w:jc w:val="center"/>
        <w:rPr>
          <w:rFonts w:asciiTheme="minorHAnsi" w:hAnsiTheme="minorHAnsi" w:cstheme="minorHAnsi"/>
          <w:sz w:val="28"/>
          <w:szCs w:val="28"/>
        </w:rPr>
      </w:pPr>
      <w:r w:rsidRPr="00D27868">
        <w:rPr>
          <w:rFonts w:asciiTheme="minorHAnsi" w:hAnsiTheme="minorHAnsi" w:cstheme="minorHAnsi"/>
          <w:sz w:val="28"/>
          <w:szCs w:val="28"/>
        </w:rPr>
        <w:t xml:space="preserve">Практическая работа </w:t>
      </w:r>
      <w:r w:rsidR="00D27868" w:rsidRPr="00D27868">
        <w:rPr>
          <w:rFonts w:asciiTheme="minorHAnsi" w:hAnsiTheme="minorHAnsi" w:cstheme="minorHAnsi"/>
          <w:sz w:val="28"/>
          <w:szCs w:val="28"/>
        </w:rPr>
        <w:t>“Обработка массивов”</w:t>
      </w:r>
    </w:p>
    <w:p w14:paraId="4B894E9E" w14:textId="0D6ABDD2" w:rsidR="00D27868" w:rsidRPr="00D27868" w:rsidRDefault="00D27868" w:rsidP="00D27868">
      <w:pPr>
        <w:pStyle w:val="2"/>
        <w:kinsoku w:val="0"/>
        <w:overflowPunct w:val="0"/>
        <w:spacing w:before="0"/>
        <w:jc w:val="center"/>
        <w:rPr>
          <w:rFonts w:asciiTheme="minorHAnsi" w:hAnsiTheme="minorHAnsi" w:cstheme="minorHAnsi"/>
          <w:sz w:val="28"/>
          <w:szCs w:val="28"/>
        </w:rPr>
      </w:pPr>
      <w:r w:rsidRPr="00D27868">
        <w:rPr>
          <w:rFonts w:asciiTheme="minorHAnsi" w:hAnsiTheme="minorHAnsi" w:cstheme="minorHAnsi"/>
          <w:sz w:val="28"/>
          <w:szCs w:val="28"/>
        </w:rPr>
        <w:t>Дополнительные задания.</w:t>
      </w:r>
    </w:p>
    <w:p w14:paraId="5D55ED81" w14:textId="3BD07908" w:rsidR="00D27868" w:rsidRDefault="00D27868" w:rsidP="00D27868"/>
    <w:p w14:paraId="47BFEDBD" w14:textId="77777777" w:rsidR="00D27868" w:rsidRPr="00D27868" w:rsidRDefault="00D27868" w:rsidP="00D27868"/>
    <w:p w14:paraId="7BDE80C9" w14:textId="77777777" w:rsidR="009B61F9" w:rsidRDefault="009B61F9" w:rsidP="009B61F9">
      <w:pPr>
        <w:pStyle w:val="a3"/>
        <w:kinsoku w:val="0"/>
        <w:overflowPunct w:val="0"/>
        <w:spacing w:before="192" w:line="253" w:lineRule="exact"/>
        <w:ind w:left="676"/>
        <w:rPr>
          <w:b/>
          <w:bCs/>
        </w:rPr>
      </w:pPr>
      <w:r>
        <w:rPr>
          <w:b/>
          <w:bCs/>
          <w:u w:val="thick"/>
        </w:rPr>
        <w:t>Задание</w:t>
      </w:r>
      <w:r>
        <w:rPr>
          <w:b/>
          <w:bCs/>
        </w:rPr>
        <w:t xml:space="preserve"> </w:t>
      </w:r>
      <w:r>
        <w:rPr>
          <w:b/>
          <w:bCs/>
          <w:u w:val="thick"/>
        </w:rPr>
        <w:t>1</w:t>
      </w:r>
    </w:p>
    <w:p w14:paraId="21FF9DCD" w14:textId="77777777" w:rsidR="009B61F9" w:rsidRDefault="009B61F9" w:rsidP="009B61F9">
      <w:pPr>
        <w:pStyle w:val="a3"/>
        <w:kinsoku w:val="0"/>
        <w:overflowPunct w:val="0"/>
        <w:ind w:left="116" w:right="275" w:firstLine="559"/>
      </w:pPr>
      <w:r>
        <w:t>Заполните массив из 7 элементов путем ввода значений с клавиатуры в ходе выполнения сценария. Разработайте сценарий:</w:t>
      </w:r>
    </w:p>
    <w:p w14:paraId="665581D6" w14:textId="77777777" w:rsidR="009B61F9" w:rsidRDefault="009B61F9" w:rsidP="009B61F9">
      <w:pPr>
        <w:pStyle w:val="a5"/>
        <w:numPr>
          <w:ilvl w:val="0"/>
          <w:numId w:val="7"/>
        </w:numPr>
        <w:tabs>
          <w:tab w:val="left" w:pos="686"/>
        </w:tabs>
        <w:kinsoku w:val="0"/>
        <w:overflowPunct w:val="0"/>
        <w:spacing w:before="2"/>
        <w:ind w:hanging="243"/>
        <w:rPr>
          <w:sz w:val="22"/>
          <w:szCs w:val="22"/>
        </w:rPr>
      </w:pPr>
      <w:r>
        <w:rPr>
          <w:sz w:val="22"/>
          <w:szCs w:val="22"/>
        </w:rPr>
        <w:t>нахождения квадратного корня из каждого элемента массива;</w:t>
      </w:r>
    </w:p>
    <w:p w14:paraId="7962C9B4" w14:textId="77777777" w:rsidR="009B61F9" w:rsidRDefault="009B61F9" w:rsidP="009B61F9">
      <w:pPr>
        <w:pStyle w:val="a5"/>
        <w:numPr>
          <w:ilvl w:val="0"/>
          <w:numId w:val="7"/>
        </w:numPr>
        <w:tabs>
          <w:tab w:val="left" w:pos="686"/>
        </w:tabs>
        <w:kinsoku w:val="0"/>
        <w:overflowPunct w:val="0"/>
        <w:ind w:hanging="244"/>
        <w:rPr>
          <w:sz w:val="22"/>
          <w:szCs w:val="22"/>
        </w:rPr>
      </w:pPr>
      <w:r>
        <w:rPr>
          <w:sz w:val="22"/>
          <w:szCs w:val="22"/>
        </w:rPr>
        <w:t>нахождения среднего арифметического двух соседних элементов</w:t>
      </w:r>
      <w:r>
        <w:rPr>
          <w:spacing w:val="17"/>
          <w:sz w:val="22"/>
          <w:szCs w:val="22"/>
        </w:rPr>
        <w:t xml:space="preserve"> </w:t>
      </w:r>
      <w:r>
        <w:rPr>
          <w:sz w:val="22"/>
          <w:szCs w:val="22"/>
        </w:rPr>
        <w:t>массива.</w:t>
      </w:r>
    </w:p>
    <w:p w14:paraId="5DE0EBDC" w14:textId="77777777" w:rsidR="009B61F9" w:rsidRDefault="009B61F9" w:rsidP="009B61F9">
      <w:pPr>
        <w:pStyle w:val="2"/>
        <w:kinsoku w:val="0"/>
        <w:overflowPunct w:val="0"/>
        <w:spacing w:before="99" w:line="252" w:lineRule="exact"/>
        <w:ind w:left="677"/>
        <w:jc w:val="left"/>
      </w:pPr>
      <w:r>
        <w:rPr>
          <w:u w:val="thick"/>
        </w:rPr>
        <w:t>Задание</w:t>
      </w:r>
      <w:r>
        <w:t xml:space="preserve"> </w:t>
      </w:r>
      <w:r>
        <w:rPr>
          <w:u w:val="thick"/>
        </w:rPr>
        <w:t>2</w:t>
      </w:r>
    </w:p>
    <w:p w14:paraId="18C53F4D" w14:textId="5E0D1F8B" w:rsidR="009B61F9" w:rsidRDefault="009B61F9" w:rsidP="009B61F9">
      <w:pPr>
        <w:pStyle w:val="a3"/>
        <w:kinsoku w:val="0"/>
        <w:overflowPunct w:val="0"/>
        <w:ind w:firstLine="560"/>
      </w:pPr>
      <w:r>
        <w:t>Заполните массив из 15 элементов случайными целыми числами, лежащими в диапазоне от –50 до 50. Разработайте сценарий, который:</w:t>
      </w:r>
    </w:p>
    <w:p w14:paraId="621A216C" w14:textId="77777777" w:rsidR="009B61F9" w:rsidRDefault="009B61F9" w:rsidP="009B61F9">
      <w:pPr>
        <w:pStyle w:val="a5"/>
        <w:numPr>
          <w:ilvl w:val="0"/>
          <w:numId w:val="6"/>
        </w:numPr>
        <w:tabs>
          <w:tab w:val="left" w:pos="685"/>
        </w:tabs>
        <w:kinsoku w:val="0"/>
        <w:overflowPunct w:val="0"/>
        <w:spacing w:before="3"/>
        <w:rPr>
          <w:sz w:val="22"/>
          <w:szCs w:val="22"/>
        </w:rPr>
      </w:pPr>
      <w:r>
        <w:rPr>
          <w:sz w:val="22"/>
          <w:szCs w:val="22"/>
        </w:rPr>
        <w:t>увеличивает все элементы массива в 2 раза;</w:t>
      </w:r>
    </w:p>
    <w:p w14:paraId="1F810BC5" w14:textId="77777777" w:rsidR="009B61F9" w:rsidRDefault="009B61F9" w:rsidP="009B61F9">
      <w:pPr>
        <w:pStyle w:val="a5"/>
        <w:numPr>
          <w:ilvl w:val="0"/>
          <w:numId w:val="6"/>
        </w:numPr>
        <w:tabs>
          <w:tab w:val="left" w:pos="686"/>
        </w:tabs>
        <w:kinsoku w:val="0"/>
        <w:overflowPunct w:val="0"/>
        <w:ind w:left="685" w:hanging="286"/>
        <w:rPr>
          <w:sz w:val="22"/>
          <w:szCs w:val="22"/>
        </w:rPr>
      </w:pPr>
      <w:r>
        <w:rPr>
          <w:sz w:val="22"/>
          <w:szCs w:val="22"/>
        </w:rPr>
        <w:t>разделит все элементы массива на первый элемент;</w:t>
      </w:r>
    </w:p>
    <w:p w14:paraId="34AD4EBF" w14:textId="77777777" w:rsidR="009B61F9" w:rsidRDefault="009B61F9" w:rsidP="009B61F9">
      <w:pPr>
        <w:pStyle w:val="a5"/>
        <w:numPr>
          <w:ilvl w:val="0"/>
          <w:numId w:val="6"/>
        </w:numPr>
        <w:tabs>
          <w:tab w:val="left" w:pos="686"/>
        </w:tabs>
        <w:kinsoku w:val="0"/>
        <w:overflowPunct w:val="0"/>
        <w:ind w:left="685" w:hanging="286"/>
        <w:rPr>
          <w:sz w:val="22"/>
          <w:szCs w:val="22"/>
        </w:rPr>
      </w:pPr>
      <w:r>
        <w:rPr>
          <w:sz w:val="22"/>
          <w:szCs w:val="22"/>
        </w:rPr>
        <w:t>является ли k-й элемент массива четным числом.</w:t>
      </w:r>
    </w:p>
    <w:p w14:paraId="77B2C87B" w14:textId="77777777" w:rsidR="009B61F9" w:rsidRDefault="009B61F9" w:rsidP="009B61F9">
      <w:pPr>
        <w:pStyle w:val="2"/>
        <w:kinsoku w:val="0"/>
        <w:overflowPunct w:val="0"/>
        <w:spacing w:before="100" w:line="252" w:lineRule="exact"/>
        <w:jc w:val="left"/>
      </w:pPr>
      <w:r>
        <w:rPr>
          <w:u w:val="thick"/>
        </w:rPr>
        <w:t>Задание</w:t>
      </w:r>
      <w:r>
        <w:t xml:space="preserve"> </w:t>
      </w:r>
      <w:r>
        <w:rPr>
          <w:u w:val="thick"/>
        </w:rPr>
        <w:t>3</w:t>
      </w:r>
    </w:p>
    <w:p w14:paraId="20C20162" w14:textId="77777777" w:rsidR="009B61F9" w:rsidRDefault="009B61F9" w:rsidP="009B61F9">
      <w:pPr>
        <w:pStyle w:val="a3"/>
        <w:kinsoku w:val="0"/>
        <w:overflowPunct w:val="0"/>
        <w:ind w:left="116" w:firstLine="559"/>
      </w:pPr>
      <w:r>
        <w:t>В массиве хранятся сведения о количестве осадков, выпавших за каждый день июня. Разработайте сценарий, определяющий:</w:t>
      </w:r>
    </w:p>
    <w:p w14:paraId="4DBBD941" w14:textId="77777777" w:rsidR="009B61F9" w:rsidRDefault="009B61F9" w:rsidP="009B61F9">
      <w:pPr>
        <w:pStyle w:val="a5"/>
        <w:numPr>
          <w:ilvl w:val="0"/>
          <w:numId w:val="5"/>
        </w:numPr>
        <w:tabs>
          <w:tab w:val="left" w:pos="686"/>
        </w:tabs>
        <w:kinsoku w:val="0"/>
        <w:overflowPunct w:val="0"/>
        <w:spacing w:before="2"/>
        <w:ind w:hanging="286"/>
        <w:rPr>
          <w:sz w:val="22"/>
          <w:szCs w:val="22"/>
        </w:rPr>
      </w:pPr>
      <w:r>
        <w:rPr>
          <w:sz w:val="22"/>
          <w:szCs w:val="22"/>
        </w:rPr>
        <w:t>среднедневное количество осадков в этом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месяце;</w:t>
      </w:r>
    </w:p>
    <w:p w14:paraId="3A8A657C" w14:textId="77777777" w:rsidR="009B61F9" w:rsidRDefault="009B61F9" w:rsidP="009B61F9">
      <w:pPr>
        <w:pStyle w:val="a5"/>
        <w:numPr>
          <w:ilvl w:val="0"/>
          <w:numId w:val="5"/>
        </w:numPr>
        <w:tabs>
          <w:tab w:val="left" w:pos="686"/>
        </w:tabs>
        <w:kinsoku w:val="0"/>
        <w:overflowPunct w:val="0"/>
        <w:ind w:hanging="286"/>
        <w:rPr>
          <w:sz w:val="22"/>
          <w:szCs w:val="22"/>
        </w:rPr>
      </w:pPr>
      <w:r>
        <w:rPr>
          <w:sz w:val="22"/>
          <w:szCs w:val="22"/>
        </w:rPr>
        <w:t>общее количество осадков, выпавших за каждую декаду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месяца;</w:t>
      </w:r>
    </w:p>
    <w:p w14:paraId="6A641BD6" w14:textId="77777777" w:rsidR="009B61F9" w:rsidRDefault="009B61F9" w:rsidP="009B61F9">
      <w:pPr>
        <w:pStyle w:val="a5"/>
        <w:numPr>
          <w:ilvl w:val="0"/>
          <w:numId w:val="5"/>
        </w:numPr>
        <w:tabs>
          <w:tab w:val="left" w:pos="685"/>
        </w:tabs>
        <w:kinsoku w:val="0"/>
        <w:overflowPunct w:val="0"/>
        <w:ind w:left="684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E4E5BB1" wp14:editId="5F205DAE">
                <wp:simplePos x="0" y="0"/>
                <wp:positionH relativeFrom="page">
                  <wp:posOffset>2214245</wp:posOffset>
                </wp:positionH>
                <wp:positionV relativeFrom="paragraph">
                  <wp:posOffset>39370</wp:posOffset>
                </wp:positionV>
                <wp:extent cx="330200" cy="469900"/>
                <wp:effectExtent l="4445" t="0" r="0" b="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666423" w14:textId="77777777" w:rsidR="009B61F9" w:rsidRDefault="009B61F9" w:rsidP="009B61F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74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E0A22F" wp14:editId="19BAC044">
                                  <wp:extent cx="327660" cy="496570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1C3EC6" w14:textId="77777777" w:rsidR="009B61F9" w:rsidRDefault="009B61F9" w:rsidP="009B61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4E5BB1" id="Прямоугольник 6" o:spid="_x0000_s1026" style="position:absolute;left:0;text-align:left;margin-left:174.35pt;margin-top:3.1pt;width:2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" o:allowincell="f" filled="f" stroked="f">
                <v:textbox inset="0,0,0,0">
                  <w:txbxContent>
                    <w:p w14:paraId="09666423" w14:textId="77777777" w:rsidR="009B61F9" w:rsidRDefault="009B61F9" w:rsidP="009B61F9">
                      <w:pPr>
                        <w:widowControl/>
                        <w:autoSpaceDE/>
                        <w:autoSpaceDN/>
                        <w:adjustRightInd/>
                        <w:spacing w:line="74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9E0A22F" wp14:editId="19BAC044">
                            <wp:extent cx="327660" cy="496570"/>
                            <wp:effectExtent l="0" t="0" r="0" b="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496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1C3EC6" w14:textId="77777777" w:rsidR="009B61F9" w:rsidRDefault="009B61F9" w:rsidP="009B61F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2"/>
          <w:szCs w:val="22"/>
        </w:rPr>
        <w:t>среднедневное количество осадков в каждой декаде месяца.</w:t>
      </w:r>
    </w:p>
    <w:p w14:paraId="1D8CE01F" w14:textId="77777777" w:rsidR="009B61F9" w:rsidRDefault="009B61F9" w:rsidP="009B61F9">
      <w:pPr>
        <w:pStyle w:val="2"/>
        <w:kinsoku w:val="0"/>
        <w:overflowPunct w:val="0"/>
        <w:spacing w:before="99" w:line="253" w:lineRule="exact"/>
        <w:jc w:val="left"/>
      </w:pPr>
      <w:r>
        <w:rPr>
          <w:u w:val="thick"/>
        </w:rPr>
        <w:t>Задание</w:t>
      </w:r>
      <w:r>
        <w:t xml:space="preserve"> </w:t>
      </w:r>
      <w:r>
        <w:rPr>
          <w:u w:val="thick"/>
        </w:rPr>
        <w:t>4</w:t>
      </w:r>
    </w:p>
    <w:p w14:paraId="407ED702" w14:textId="77777777" w:rsidR="009B61F9" w:rsidRDefault="009B61F9" w:rsidP="009B61F9">
      <w:pPr>
        <w:pStyle w:val="a3"/>
        <w:kinsoku w:val="0"/>
        <w:overflowPunct w:val="0"/>
        <w:spacing w:line="253" w:lineRule="exact"/>
        <w:ind w:left="676"/>
      </w:pPr>
      <w:r>
        <w:t>Дан массив из n вещественных случайных чисел в диапазоне от –100</w:t>
      </w:r>
    </w:p>
    <w:p w14:paraId="5D0B4815" w14:textId="77777777" w:rsidR="009B61F9" w:rsidRDefault="009B61F9" w:rsidP="009B61F9">
      <w:pPr>
        <w:pStyle w:val="a3"/>
        <w:kinsoku w:val="0"/>
        <w:overflowPunct w:val="0"/>
        <w:spacing w:before="1"/>
        <w:ind w:left="116"/>
      </w:pPr>
      <w:r>
        <w:t>до 100:</w:t>
      </w:r>
    </w:p>
    <w:p w14:paraId="14D93E19" w14:textId="2187E8D4" w:rsidR="009B61F9" w:rsidRDefault="009B61F9" w:rsidP="009B61F9">
      <w:pPr>
        <w:pStyle w:val="a5"/>
        <w:numPr>
          <w:ilvl w:val="0"/>
          <w:numId w:val="4"/>
        </w:numPr>
        <w:tabs>
          <w:tab w:val="left" w:pos="686"/>
        </w:tabs>
        <w:kinsoku w:val="0"/>
        <w:overflowPunct w:val="0"/>
        <w:spacing w:line="242" w:lineRule="auto"/>
        <w:ind w:right="152"/>
        <w:rPr>
          <w:sz w:val="22"/>
          <w:szCs w:val="22"/>
        </w:rPr>
      </w:pPr>
      <w:r>
        <w:rPr>
          <w:sz w:val="22"/>
          <w:szCs w:val="22"/>
        </w:rPr>
        <w:t>каждый отрицательный элемент массива замените его абсолютной величиной;</w:t>
      </w:r>
    </w:p>
    <w:p w14:paraId="712F5E40" w14:textId="77777777" w:rsidR="009B61F9" w:rsidRDefault="009B61F9" w:rsidP="009B61F9">
      <w:pPr>
        <w:pStyle w:val="a5"/>
        <w:numPr>
          <w:ilvl w:val="0"/>
          <w:numId w:val="4"/>
        </w:numPr>
        <w:tabs>
          <w:tab w:val="left" w:pos="685"/>
        </w:tabs>
        <w:kinsoku w:val="0"/>
        <w:overflowPunct w:val="0"/>
        <w:spacing w:before="92"/>
        <w:ind w:left="684"/>
        <w:jc w:val="both"/>
        <w:rPr>
          <w:sz w:val="22"/>
          <w:szCs w:val="22"/>
        </w:rPr>
      </w:pPr>
      <w:r>
        <w:rPr>
          <w:sz w:val="22"/>
          <w:szCs w:val="22"/>
        </w:rPr>
        <w:t>все элементы с нечетными номерами замените их квадратным</w:t>
      </w:r>
      <w:r>
        <w:rPr>
          <w:spacing w:val="5"/>
          <w:sz w:val="22"/>
          <w:szCs w:val="22"/>
        </w:rPr>
        <w:t xml:space="preserve"> </w:t>
      </w:r>
      <w:r>
        <w:rPr>
          <w:sz w:val="22"/>
          <w:szCs w:val="22"/>
        </w:rPr>
        <w:t>корнем;</w:t>
      </w:r>
    </w:p>
    <w:p w14:paraId="413FC0F9" w14:textId="77777777" w:rsidR="009B61F9" w:rsidRDefault="009B61F9" w:rsidP="009B61F9">
      <w:pPr>
        <w:pStyle w:val="a5"/>
        <w:numPr>
          <w:ilvl w:val="0"/>
          <w:numId w:val="4"/>
        </w:numPr>
        <w:tabs>
          <w:tab w:val="left" w:pos="685"/>
        </w:tabs>
        <w:kinsoku w:val="0"/>
        <w:overflowPunct w:val="0"/>
        <w:ind w:left="684"/>
        <w:jc w:val="both"/>
        <w:rPr>
          <w:sz w:val="22"/>
          <w:szCs w:val="22"/>
        </w:rPr>
      </w:pPr>
      <w:r>
        <w:rPr>
          <w:sz w:val="22"/>
          <w:szCs w:val="22"/>
        </w:rPr>
        <w:t>все элементы, лежащие в диапазоне от –5 до 5, замените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0.</w:t>
      </w:r>
    </w:p>
    <w:p w14:paraId="45DAF6E2" w14:textId="77777777" w:rsidR="009B61F9" w:rsidRDefault="009B61F9" w:rsidP="009B61F9">
      <w:pPr>
        <w:pStyle w:val="2"/>
        <w:kinsoku w:val="0"/>
        <w:overflowPunct w:val="0"/>
        <w:spacing w:before="100" w:line="252" w:lineRule="exact"/>
      </w:pPr>
      <w:r>
        <w:rPr>
          <w:u w:val="thick"/>
        </w:rPr>
        <w:t>Задание</w:t>
      </w:r>
      <w:r>
        <w:t xml:space="preserve"> </w:t>
      </w:r>
      <w:r>
        <w:rPr>
          <w:u w:val="thick"/>
        </w:rPr>
        <w:t>5</w:t>
      </w:r>
    </w:p>
    <w:p w14:paraId="7C3E218D" w14:textId="5D01FD36" w:rsidR="009B61F9" w:rsidRDefault="009B61F9" w:rsidP="009B61F9">
      <w:pPr>
        <w:pStyle w:val="a3"/>
        <w:kinsoku w:val="0"/>
        <w:overflowPunct w:val="0"/>
        <w:ind w:left="114" w:right="152" w:firstLine="561"/>
        <w:jc w:val="both"/>
      </w:pPr>
      <w:r>
        <w:t>В зрительном зале 25 рядов по 45 мест. Информация о проданных билетах хранится в двумерном массиве, номера строк которого соответствуют рядам зрительного зала, а номера столбцов номерам мест. Если билет продан, в массив заносится единица, если нет — ноль. Заполните массив нулями и единицами случайным образом. Разработайте сценарий, определяющий число проданных билетов в том или ином ряду по запросу.</w:t>
      </w:r>
    </w:p>
    <w:p w14:paraId="769A1C2D" w14:textId="77777777" w:rsidR="009B61F9" w:rsidRDefault="009B61F9" w:rsidP="009B61F9">
      <w:pPr>
        <w:pStyle w:val="2"/>
        <w:kinsoku w:val="0"/>
        <w:overflowPunct w:val="0"/>
        <w:spacing w:before="200" w:line="252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77B6C7E1" wp14:editId="3A1F039E">
                <wp:simplePos x="0" y="0"/>
                <wp:positionH relativeFrom="page">
                  <wp:posOffset>2620010</wp:posOffset>
                </wp:positionH>
                <wp:positionV relativeFrom="paragraph">
                  <wp:posOffset>256540</wp:posOffset>
                </wp:positionV>
                <wp:extent cx="330200" cy="469900"/>
                <wp:effectExtent l="635" t="0" r="2540" b="635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DE32B" w14:textId="77777777" w:rsidR="009B61F9" w:rsidRDefault="009B61F9" w:rsidP="009B61F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74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C6EA65A" wp14:editId="2BF0A6A2">
                                  <wp:extent cx="327660" cy="496570"/>
                                  <wp:effectExtent l="0" t="0" r="0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70DE7B" w14:textId="77777777" w:rsidR="009B61F9" w:rsidRDefault="009B61F9" w:rsidP="009B61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B6C7E1" id="Прямоугольник 4" o:spid="_x0000_s1027" style="position:absolute;left:0;text-align:left;margin-left:206.3pt;margin-top:20.2pt;width:26pt;height:3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" o:allowincell="f" filled="f" stroked="f">
                <v:textbox inset="0,0,0,0">
                  <w:txbxContent>
                    <w:p w14:paraId="722DE32B" w14:textId="77777777" w:rsidR="009B61F9" w:rsidRDefault="009B61F9" w:rsidP="009B61F9">
                      <w:pPr>
                        <w:widowControl/>
                        <w:autoSpaceDE/>
                        <w:autoSpaceDN/>
                        <w:adjustRightInd/>
                        <w:spacing w:line="74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2C6EA65A" wp14:editId="2BF0A6A2">
                            <wp:extent cx="327660" cy="496570"/>
                            <wp:effectExtent l="0" t="0" r="0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496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70DE7B" w14:textId="77777777" w:rsidR="009B61F9" w:rsidRDefault="009B61F9" w:rsidP="009B61F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u w:val="thick"/>
        </w:rPr>
        <w:t>Задание</w:t>
      </w:r>
      <w:r>
        <w:t xml:space="preserve"> </w:t>
      </w:r>
      <w:r>
        <w:rPr>
          <w:u w:val="thick"/>
        </w:rPr>
        <w:t>6</w:t>
      </w:r>
    </w:p>
    <w:p w14:paraId="1137D13A" w14:textId="51622EF3" w:rsidR="009B61F9" w:rsidRDefault="009B61F9" w:rsidP="009B61F9">
      <w:pPr>
        <w:pStyle w:val="a3"/>
        <w:kinsoku w:val="0"/>
        <w:overflowPunct w:val="0"/>
        <w:spacing w:line="242" w:lineRule="auto"/>
        <w:ind w:left="116" w:right="150" w:firstLine="559"/>
        <w:jc w:val="both"/>
      </w:pPr>
      <w:r>
        <w:t>Коммерческая компания имеет 25 торговых точек. Информация о доходе каждой точки за каждый месяц года хранится в строке двумерного массива. Заполните массив случайными положительными числами. Разработайте сценарий, определяющий среднемесячный доход любого магазина по запросу.</w:t>
      </w:r>
    </w:p>
    <w:p w14:paraId="256260AF" w14:textId="77777777" w:rsidR="009B61F9" w:rsidRDefault="009B61F9" w:rsidP="009B61F9">
      <w:pPr>
        <w:pStyle w:val="2"/>
        <w:kinsoku w:val="0"/>
        <w:overflowPunct w:val="0"/>
        <w:spacing w:before="186" w:line="253" w:lineRule="exact"/>
        <w:ind w:left="677"/>
      </w:pPr>
      <w:r>
        <w:rPr>
          <w:u w:val="thick"/>
        </w:rPr>
        <w:t>Задание</w:t>
      </w:r>
      <w:r>
        <w:t xml:space="preserve"> </w:t>
      </w:r>
      <w:r>
        <w:rPr>
          <w:u w:val="thick"/>
        </w:rPr>
        <w:t>7</w:t>
      </w:r>
    </w:p>
    <w:p w14:paraId="4A23DF68" w14:textId="7E71B5B5" w:rsidR="009B61F9" w:rsidRDefault="009B61F9" w:rsidP="009B61F9">
      <w:pPr>
        <w:pStyle w:val="a3"/>
        <w:kinsoku w:val="0"/>
        <w:overflowPunct w:val="0"/>
        <w:ind w:right="153" w:firstLine="560"/>
        <w:jc w:val="both"/>
      </w:pPr>
      <w:r>
        <w:t>Заполните двумерный массив размером 10 на 10 случайным образом вещественными числами в диапазоне от –1000 до 1000. Разработайте скрипт, который определяет:</w:t>
      </w:r>
    </w:p>
    <w:p w14:paraId="5D3E7DB5" w14:textId="77777777" w:rsidR="009B61F9" w:rsidRDefault="009B61F9" w:rsidP="009B61F9">
      <w:pPr>
        <w:pStyle w:val="a5"/>
        <w:numPr>
          <w:ilvl w:val="0"/>
          <w:numId w:val="3"/>
        </w:numPr>
        <w:tabs>
          <w:tab w:val="left" w:pos="685"/>
        </w:tabs>
        <w:kinsoku w:val="0"/>
        <w:overflowPunct w:val="0"/>
        <w:spacing w:before="4"/>
        <w:ind w:hanging="286"/>
        <w:rPr>
          <w:sz w:val="22"/>
          <w:szCs w:val="22"/>
        </w:rPr>
      </w:pPr>
      <w:r>
        <w:rPr>
          <w:sz w:val="22"/>
          <w:szCs w:val="22"/>
        </w:rPr>
        <w:t>сумму отрицательных элементов 5-й строки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массива;</w:t>
      </w:r>
    </w:p>
    <w:p w14:paraId="41697C4B" w14:textId="77777777" w:rsidR="009B61F9" w:rsidRDefault="009B61F9" w:rsidP="009B61F9">
      <w:pPr>
        <w:pStyle w:val="a5"/>
        <w:numPr>
          <w:ilvl w:val="0"/>
          <w:numId w:val="3"/>
        </w:numPr>
        <w:tabs>
          <w:tab w:val="left" w:pos="685"/>
        </w:tabs>
        <w:kinsoku w:val="0"/>
        <w:overflowPunct w:val="0"/>
        <w:ind w:hanging="286"/>
        <w:rPr>
          <w:sz w:val="22"/>
          <w:szCs w:val="22"/>
        </w:rPr>
      </w:pPr>
      <w:r>
        <w:rPr>
          <w:sz w:val="22"/>
          <w:szCs w:val="22"/>
        </w:rPr>
        <w:t>сумму элементов 4-го столбца массива, меньших</w:t>
      </w:r>
      <w:r>
        <w:rPr>
          <w:spacing w:val="2"/>
          <w:sz w:val="22"/>
          <w:szCs w:val="22"/>
        </w:rPr>
        <w:t xml:space="preserve"> </w:t>
      </w:r>
      <w:r>
        <w:rPr>
          <w:sz w:val="22"/>
          <w:szCs w:val="22"/>
        </w:rPr>
        <w:t>k;</w:t>
      </w:r>
    </w:p>
    <w:p w14:paraId="06D22689" w14:textId="77777777" w:rsidR="009B61F9" w:rsidRDefault="009B61F9" w:rsidP="009B61F9">
      <w:pPr>
        <w:pStyle w:val="a5"/>
        <w:numPr>
          <w:ilvl w:val="0"/>
          <w:numId w:val="3"/>
        </w:numPr>
        <w:tabs>
          <w:tab w:val="left" w:pos="684"/>
        </w:tabs>
        <w:kinsoku w:val="0"/>
        <w:overflowPunct w:val="0"/>
        <w:ind w:left="683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2DA880F" wp14:editId="24A2821D">
                <wp:simplePos x="0" y="0"/>
                <wp:positionH relativeFrom="page">
                  <wp:posOffset>2366645</wp:posOffset>
                </wp:positionH>
                <wp:positionV relativeFrom="paragraph">
                  <wp:posOffset>111760</wp:posOffset>
                </wp:positionV>
                <wp:extent cx="330200" cy="469900"/>
                <wp:effectExtent l="4445" t="3810" r="0" b="254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200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9EC80" w14:textId="77777777" w:rsidR="009B61F9" w:rsidRDefault="009B61F9" w:rsidP="009B61F9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74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3569D2" wp14:editId="7E297660">
                                  <wp:extent cx="327660" cy="496570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4965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52CDA1" w14:textId="77777777" w:rsidR="009B61F9" w:rsidRDefault="009B61F9" w:rsidP="009B61F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DA880F" id="Прямоугольник 2" o:spid="_x0000_s1028" style="position:absolute;left:0;text-align:left;margin-left:186.35pt;margin-top:8.8pt;width:26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" o:allowincell="f" filled="f" stroked="f">
                <v:textbox inset="0,0,0,0">
                  <w:txbxContent>
                    <w:p w14:paraId="39D9EC80" w14:textId="77777777" w:rsidR="009B61F9" w:rsidRDefault="009B61F9" w:rsidP="009B61F9">
                      <w:pPr>
                        <w:widowControl/>
                        <w:autoSpaceDE/>
                        <w:autoSpaceDN/>
                        <w:adjustRightInd/>
                        <w:spacing w:line="74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A3569D2" wp14:editId="7E297660">
                            <wp:extent cx="327660" cy="496570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4965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52CDA1" w14:textId="77777777" w:rsidR="009B61F9" w:rsidRDefault="009B61F9" w:rsidP="009B61F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2"/>
          <w:szCs w:val="22"/>
        </w:rPr>
        <w:t>количество ненулевых элементов второго столбца, меньших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s.</w:t>
      </w:r>
    </w:p>
    <w:p w14:paraId="471D0EB7" w14:textId="77777777" w:rsidR="009B61F9" w:rsidRPr="00504836" w:rsidRDefault="009B61F9" w:rsidP="009B61F9">
      <w:pPr>
        <w:pStyle w:val="2"/>
        <w:kinsoku w:val="0"/>
        <w:overflowPunct w:val="0"/>
        <w:spacing w:before="100" w:line="252" w:lineRule="exact"/>
        <w:ind w:left="675"/>
        <w:rPr>
          <w:color w:val="FFFFFF" w:themeColor="background1"/>
        </w:rPr>
      </w:pPr>
      <w:r w:rsidRPr="00504836">
        <w:rPr>
          <w:color w:val="FFFFFF" w:themeColor="background1"/>
          <w:u w:val="thick"/>
        </w:rPr>
        <w:t>Задание</w:t>
      </w:r>
      <w:r w:rsidRPr="00504836">
        <w:rPr>
          <w:color w:val="FFFFFF" w:themeColor="background1"/>
        </w:rPr>
        <w:t xml:space="preserve"> </w:t>
      </w:r>
      <w:r w:rsidRPr="00504836">
        <w:rPr>
          <w:color w:val="FFFFFF" w:themeColor="background1"/>
          <w:u w:val="thick"/>
        </w:rPr>
        <w:t>8</w:t>
      </w:r>
    </w:p>
    <w:p w14:paraId="40CA5E1E" w14:textId="31A03041" w:rsidR="009B61F9" w:rsidRPr="00504836" w:rsidRDefault="009B61F9" w:rsidP="009B61F9">
      <w:pPr>
        <w:pStyle w:val="a3"/>
        <w:kinsoku w:val="0"/>
        <w:overflowPunct w:val="0"/>
        <w:ind w:right="151" w:firstLine="560"/>
        <w:jc w:val="both"/>
        <w:rPr>
          <w:color w:val="FFFFFF" w:themeColor="background1"/>
        </w:rPr>
      </w:pPr>
      <w:r w:rsidRPr="00504836">
        <w:rPr>
          <w:color w:val="FFFFFF" w:themeColor="background1"/>
        </w:rPr>
        <w:t>Заполните двумерный массив размером m на n случайным образом вещественными числами в диапазоне от минимального числа JavaScript до максимального числа JavaScript. Разработайте сценарий, который определяет:</w:t>
      </w:r>
    </w:p>
    <w:p w14:paraId="2E89845C" w14:textId="77777777" w:rsidR="009B61F9" w:rsidRPr="00504836" w:rsidRDefault="009B61F9" w:rsidP="009B61F9">
      <w:pPr>
        <w:pStyle w:val="a5"/>
        <w:numPr>
          <w:ilvl w:val="0"/>
          <w:numId w:val="2"/>
        </w:numPr>
        <w:tabs>
          <w:tab w:val="left" w:pos="685"/>
        </w:tabs>
        <w:kinsoku w:val="0"/>
        <w:overflowPunct w:val="0"/>
        <w:spacing w:before="3"/>
        <w:jc w:val="both"/>
        <w:rPr>
          <w:color w:val="FFFFFF" w:themeColor="background1"/>
          <w:sz w:val="22"/>
          <w:szCs w:val="22"/>
        </w:rPr>
      </w:pPr>
      <w:r w:rsidRPr="00504836">
        <w:rPr>
          <w:color w:val="FFFFFF" w:themeColor="background1"/>
          <w:sz w:val="22"/>
          <w:szCs w:val="22"/>
        </w:rPr>
        <w:t>максимальное значение среди элементов любой заданной</w:t>
      </w:r>
      <w:r w:rsidRPr="00504836">
        <w:rPr>
          <w:color w:val="FFFFFF" w:themeColor="background1"/>
          <w:spacing w:val="4"/>
          <w:sz w:val="22"/>
          <w:szCs w:val="22"/>
        </w:rPr>
        <w:t xml:space="preserve"> </w:t>
      </w:r>
      <w:r w:rsidRPr="00504836">
        <w:rPr>
          <w:color w:val="FFFFFF" w:themeColor="background1"/>
          <w:sz w:val="22"/>
          <w:szCs w:val="22"/>
        </w:rPr>
        <w:t>строки;</w:t>
      </w:r>
    </w:p>
    <w:p w14:paraId="6CA780A1" w14:textId="77777777" w:rsidR="009B61F9" w:rsidRPr="00504836" w:rsidRDefault="009B61F9" w:rsidP="009B61F9">
      <w:pPr>
        <w:pStyle w:val="a5"/>
        <w:numPr>
          <w:ilvl w:val="0"/>
          <w:numId w:val="2"/>
        </w:numPr>
        <w:tabs>
          <w:tab w:val="left" w:pos="685"/>
        </w:tabs>
        <w:kinsoku w:val="0"/>
        <w:overflowPunct w:val="0"/>
        <w:jc w:val="both"/>
        <w:rPr>
          <w:color w:val="FFFFFF" w:themeColor="background1"/>
          <w:sz w:val="22"/>
          <w:szCs w:val="22"/>
        </w:rPr>
      </w:pPr>
      <w:r w:rsidRPr="00504836">
        <w:rPr>
          <w:color w:val="FFFFFF" w:themeColor="background1"/>
          <w:sz w:val="22"/>
          <w:szCs w:val="22"/>
        </w:rPr>
        <w:t>минимальное значение среди элементов любого заданного</w:t>
      </w:r>
      <w:r w:rsidRPr="00504836">
        <w:rPr>
          <w:color w:val="FFFFFF" w:themeColor="background1"/>
          <w:spacing w:val="4"/>
          <w:sz w:val="22"/>
          <w:szCs w:val="22"/>
        </w:rPr>
        <w:t xml:space="preserve"> </w:t>
      </w:r>
      <w:r w:rsidRPr="00504836">
        <w:rPr>
          <w:color w:val="FFFFFF" w:themeColor="background1"/>
          <w:sz w:val="22"/>
          <w:szCs w:val="22"/>
        </w:rPr>
        <w:t>столбца;</w:t>
      </w:r>
    </w:p>
    <w:p w14:paraId="70FE9E11" w14:textId="6967F086" w:rsidR="009B61F9" w:rsidRPr="00504836" w:rsidRDefault="009B61F9" w:rsidP="009B61F9">
      <w:pPr>
        <w:pStyle w:val="a5"/>
        <w:numPr>
          <w:ilvl w:val="0"/>
          <w:numId w:val="2"/>
        </w:numPr>
        <w:tabs>
          <w:tab w:val="left" w:pos="685"/>
        </w:tabs>
        <w:kinsoku w:val="0"/>
        <w:overflowPunct w:val="0"/>
        <w:spacing w:line="242" w:lineRule="auto"/>
        <w:ind w:right="153"/>
        <w:jc w:val="both"/>
        <w:rPr>
          <w:color w:val="FFFFFF" w:themeColor="background1"/>
          <w:sz w:val="22"/>
          <w:szCs w:val="22"/>
        </w:rPr>
      </w:pPr>
      <w:r w:rsidRPr="00504836">
        <w:rPr>
          <w:color w:val="FFFFFF" w:themeColor="background1"/>
          <w:sz w:val="22"/>
          <w:szCs w:val="22"/>
        </w:rPr>
        <w:t>координаты (положение) минимального и максимального элементов всего массива.</w:t>
      </w:r>
    </w:p>
    <w:p w14:paraId="54D2F366" w14:textId="77777777" w:rsidR="00D27868" w:rsidRDefault="00D27868">
      <w:pPr>
        <w:widowControl/>
        <w:autoSpaceDE/>
        <w:autoSpaceDN/>
        <w:adjustRightInd/>
        <w:spacing w:after="160" w:line="259" w:lineRule="auto"/>
        <w:rPr>
          <w:b/>
          <w:bCs/>
          <w:u w:val="thick"/>
        </w:rPr>
      </w:pPr>
      <w:r>
        <w:rPr>
          <w:u w:val="thick"/>
        </w:rPr>
        <w:br w:type="page"/>
      </w:r>
    </w:p>
    <w:p w14:paraId="7302DC7F" w14:textId="5A499B2D" w:rsidR="009B61F9" w:rsidRDefault="009B61F9" w:rsidP="009B61F9">
      <w:pPr>
        <w:pStyle w:val="2"/>
        <w:kinsoku w:val="0"/>
        <w:overflowPunct w:val="0"/>
        <w:spacing w:before="96" w:line="252" w:lineRule="exact"/>
      </w:pPr>
      <w:r>
        <w:rPr>
          <w:u w:val="thick"/>
        </w:rPr>
        <w:lastRenderedPageBreak/>
        <w:t>Задание</w:t>
      </w:r>
      <w:r>
        <w:t xml:space="preserve"> </w:t>
      </w:r>
      <w:r>
        <w:rPr>
          <w:u w:val="thick"/>
        </w:rPr>
        <w:t>9</w:t>
      </w:r>
    </w:p>
    <w:p w14:paraId="4FD1EABF" w14:textId="53832663" w:rsidR="009B61F9" w:rsidRDefault="009B61F9" w:rsidP="009B61F9">
      <w:pPr>
        <w:pStyle w:val="a3"/>
        <w:kinsoku w:val="0"/>
        <w:overflowPunct w:val="0"/>
        <w:spacing w:line="242" w:lineRule="auto"/>
        <w:ind w:left="116" w:right="152" w:firstLine="560"/>
        <w:jc w:val="both"/>
      </w:pPr>
      <w:r>
        <w:t>Заполните два массива переменной длины случайными числами в диапазоне от –1000 до 1000. Разработайте скрипт, который</w:t>
      </w:r>
    </w:p>
    <w:p w14:paraId="43278FE8" w14:textId="77777777" w:rsidR="009B61F9" w:rsidRDefault="009B61F9" w:rsidP="009B61F9">
      <w:pPr>
        <w:pStyle w:val="a5"/>
        <w:numPr>
          <w:ilvl w:val="0"/>
          <w:numId w:val="1"/>
        </w:numPr>
        <w:tabs>
          <w:tab w:val="left" w:pos="686"/>
        </w:tabs>
        <w:kinsoku w:val="0"/>
        <w:overflowPunct w:val="0"/>
        <w:spacing w:before="0" w:line="251" w:lineRule="exact"/>
        <w:ind w:hanging="286"/>
        <w:rPr>
          <w:sz w:val="22"/>
          <w:szCs w:val="22"/>
        </w:rPr>
      </w:pPr>
      <w:r>
        <w:rPr>
          <w:sz w:val="22"/>
          <w:szCs w:val="22"/>
        </w:rPr>
        <w:t>найдет сумму элементов обоих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массивов;</w:t>
      </w:r>
    </w:p>
    <w:p w14:paraId="5FC88E0C" w14:textId="77777777" w:rsidR="009B61F9" w:rsidRDefault="009B61F9" w:rsidP="009B61F9">
      <w:pPr>
        <w:pStyle w:val="a5"/>
        <w:numPr>
          <w:ilvl w:val="0"/>
          <w:numId w:val="1"/>
        </w:numPr>
        <w:tabs>
          <w:tab w:val="left" w:pos="686"/>
        </w:tabs>
        <w:kinsoku w:val="0"/>
        <w:overflowPunct w:val="0"/>
        <w:spacing w:before="0"/>
        <w:ind w:hanging="286"/>
        <w:rPr>
          <w:sz w:val="22"/>
          <w:szCs w:val="22"/>
        </w:rPr>
      </w:pPr>
      <w:r>
        <w:rPr>
          <w:sz w:val="22"/>
          <w:szCs w:val="22"/>
        </w:rPr>
        <w:t>найдет максимальный элемент обоих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массивов;</w:t>
      </w:r>
    </w:p>
    <w:p w14:paraId="2BFE493D" w14:textId="77777777" w:rsidR="009B61F9" w:rsidRDefault="009B61F9" w:rsidP="009B61F9">
      <w:pPr>
        <w:pStyle w:val="a5"/>
        <w:numPr>
          <w:ilvl w:val="0"/>
          <w:numId w:val="1"/>
        </w:numPr>
        <w:tabs>
          <w:tab w:val="left" w:pos="686"/>
        </w:tabs>
        <w:kinsoku w:val="0"/>
        <w:overflowPunct w:val="0"/>
        <w:spacing w:before="3"/>
        <w:ind w:hanging="286"/>
        <w:rPr>
          <w:sz w:val="22"/>
          <w:szCs w:val="22"/>
        </w:rPr>
      </w:pPr>
      <w:r>
        <w:rPr>
          <w:sz w:val="22"/>
          <w:szCs w:val="22"/>
        </w:rPr>
        <w:t>добавит все четные элементы первого массива во второй массив.</w:t>
      </w:r>
    </w:p>
    <w:p w14:paraId="554C6BB2" w14:textId="77777777" w:rsidR="009B61F9" w:rsidRDefault="009B61F9" w:rsidP="009B61F9">
      <w:pPr>
        <w:pStyle w:val="2"/>
        <w:kinsoku w:val="0"/>
        <w:overflowPunct w:val="0"/>
        <w:spacing w:before="98" w:line="252" w:lineRule="exact"/>
      </w:pPr>
      <w:r>
        <w:rPr>
          <w:u w:val="thick"/>
        </w:rPr>
        <w:t>Задание 10</w:t>
      </w:r>
    </w:p>
    <w:p w14:paraId="6FCC70E4" w14:textId="77777777" w:rsidR="009B61F9" w:rsidRDefault="009B61F9" w:rsidP="009B61F9">
      <w:pPr>
        <w:pStyle w:val="a3"/>
        <w:kinsoku w:val="0"/>
        <w:overflowPunct w:val="0"/>
        <w:spacing w:line="242" w:lineRule="auto"/>
        <w:ind w:right="150" w:firstLine="560"/>
        <w:jc w:val="both"/>
      </w:pPr>
      <w:r>
        <w:t>Отсортируйте заданный массив из n целых случайных элементов методом пузырька. Алгоритм состоит из повторяющихся проходов по сортируемому массиву. За каждый проход элементы последовательно сравниваются попарно, и, если порядок в паре неверный, выполняется обмен элементов. Проходы по массиву повторяются N − 1 раз или до тех пор, пока на очередном проходе не окажется, что обмены больше не нужны, что означает — массив</w:t>
      </w:r>
      <w:r>
        <w:rPr>
          <w:spacing w:val="8"/>
        </w:rPr>
        <w:t xml:space="preserve"> </w:t>
      </w:r>
      <w:r>
        <w:t>отсортирован.</w:t>
      </w:r>
    </w:p>
    <w:p w14:paraId="1113C3E1" w14:textId="77777777" w:rsidR="00501EF8" w:rsidRDefault="00501EF8"/>
    <w:sectPr w:rsidR="00501EF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4"/>
    <w:multiLevelType w:val="multilevel"/>
    <w:tmpl w:val="00000887"/>
    <w:lvl w:ilvl="0">
      <w:start w:val="1"/>
      <w:numFmt w:val="lowerLetter"/>
      <w:lvlText w:val="%1)"/>
      <w:lvlJc w:val="left"/>
      <w:pPr>
        <w:ind w:left="685" w:hanging="242"/>
      </w:pPr>
      <w:rPr>
        <w:rFonts w:ascii="Times New Roman" w:hAnsi="Times New Roman" w:cs="Times New Roman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400" w:hanging="242"/>
      </w:pPr>
    </w:lvl>
    <w:lvl w:ilvl="2">
      <w:numFmt w:val="bullet"/>
      <w:lvlText w:val="•"/>
      <w:lvlJc w:val="left"/>
      <w:pPr>
        <w:ind w:left="2120" w:hanging="242"/>
      </w:pPr>
    </w:lvl>
    <w:lvl w:ilvl="3">
      <w:numFmt w:val="bullet"/>
      <w:lvlText w:val="•"/>
      <w:lvlJc w:val="left"/>
      <w:pPr>
        <w:ind w:left="2841" w:hanging="242"/>
      </w:pPr>
    </w:lvl>
    <w:lvl w:ilvl="4">
      <w:numFmt w:val="bullet"/>
      <w:lvlText w:val="•"/>
      <w:lvlJc w:val="left"/>
      <w:pPr>
        <w:ind w:left="3561" w:hanging="242"/>
      </w:pPr>
    </w:lvl>
    <w:lvl w:ilvl="5">
      <w:numFmt w:val="bullet"/>
      <w:lvlText w:val="•"/>
      <w:lvlJc w:val="left"/>
      <w:pPr>
        <w:ind w:left="4282" w:hanging="242"/>
      </w:pPr>
    </w:lvl>
    <w:lvl w:ilvl="6">
      <w:numFmt w:val="bullet"/>
      <w:lvlText w:val="•"/>
      <w:lvlJc w:val="left"/>
      <w:pPr>
        <w:ind w:left="5002" w:hanging="242"/>
      </w:pPr>
    </w:lvl>
    <w:lvl w:ilvl="7">
      <w:numFmt w:val="bullet"/>
      <w:lvlText w:val="•"/>
      <w:lvlJc w:val="left"/>
      <w:pPr>
        <w:ind w:left="5723" w:hanging="242"/>
      </w:pPr>
    </w:lvl>
    <w:lvl w:ilvl="8">
      <w:numFmt w:val="bullet"/>
      <w:lvlText w:val="•"/>
      <w:lvlJc w:val="left"/>
      <w:pPr>
        <w:ind w:left="6443" w:hanging="242"/>
      </w:pPr>
    </w:lvl>
  </w:abstractNum>
  <w:abstractNum w:abstractNumId="1" w15:restartNumberingAfterBreak="0">
    <w:nsid w:val="00000405"/>
    <w:multiLevelType w:val="multilevel"/>
    <w:tmpl w:val="00000888"/>
    <w:lvl w:ilvl="0">
      <w:start w:val="1"/>
      <w:numFmt w:val="lowerLetter"/>
      <w:lvlText w:val="%1)"/>
      <w:lvlJc w:val="left"/>
      <w:pPr>
        <w:ind w:left="684" w:hanging="285"/>
      </w:pPr>
      <w:rPr>
        <w:rFonts w:ascii="Times New Roman" w:hAnsi="Times New Roman" w:cs="Times New Roman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400" w:hanging="285"/>
      </w:pPr>
    </w:lvl>
    <w:lvl w:ilvl="2">
      <w:numFmt w:val="bullet"/>
      <w:lvlText w:val="•"/>
      <w:lvlJc w:val="left"/>
      <w:pPr>
        <w:ind w:left="2120" w:hanging="285"/>
      </w:pPr>
    </w:lvl>
    <w:lvl w:ilvl="3">
      <w:numFmt w:val="bullet"/>
      <w:lvlText w:val="•"/>
      <w:lvlJc w:val="left"/>
      <w:pPr>
        <w:ind w:left="2841" w:hanging="285"/>
      </w:pPr>
    </w:lvl>
    <w:lvl w:ilvl="4">
      <w:numFmt w:val="bullet"/>
      <w:lvlText w:val="•"/>
      <w:lvlJc w:val="left"/>
      <w:pPr>
        <w:ind w:left="3561" w:hanging="285"/>
      </w:pPr>
    </w:lvl>
    <w:lvl w:ilvl="5">
      <w:numFmt w:val="bullet"/>
      <w:lvlText w:val="•"/>
      <w:lvlJc w:val="left"/>
      <w:pPr>
        <w:ind w:left="4282" w:hanging="285"/>
      </w:pPr>
    </w:lvl>
    <w:lvl w:ilvl="6">
      <w:numFmt w:val="bullet"/>
      <w:lvlText w:val="•"/>
      <w:lvlJc w:val="left"/>
      <w:pPr>
        <w:ind w:left="5002" w:hanging="285"/>
      </w:pPr>
    </w:lvl>
    <w:lvl w:ilvl="7">
      <w:numFmt w:val="bullet"/>
      <w:lvlText w:val="•"/>
      <w:lvlJc w:val="left"/>
      <w:pPr>
        <w:ind w:left="5723" w:hanging="285"/>
      </w:pPr>
    </w:lvl>
    <w:lvl w:ilvl="8">
      <w:numFmt w:val="bullet"/>
      <w:lvlText w:val="•"/>
      <w:lvlJc w:val="left"/>
      <w:pPr>
        <w:ind w:left="6443" w:hanging="285"/>
      </w:pPr>
    </w:lvl>
  </w:abstractNum>
  <w:abstractNum w:abstractNumId="2" w15:restartNumberingAfterBreak="0">
    <w:nsid w:val="00000406"/>
    <w:multiLevelType w:val="multilevel"/>
    <w:tmpl w:val="00000889"/>
    <w:lvl w:ilvl="0">
      <w:start w:val="1"/>
      <w:numFmt w:val="lowerLetter"/>
      <w:lvlText w:val="%1)"/>
      <w:lvlJc w:val="left"/>
      <w:pPr>
        <w:ind w:left="685" w:hanging="285"/>
      </w:pPr>
      <w:rPr>
        <w:rFonts w:ascii="Times New Roman" w:hAnsi="Times New Roman" w:cs="Times New Roman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400" w:hanging="285"/>
      </w:pPr>
    </w:lvl>
    <w:lvl w:ilvl="2">
      <w:numFmt w:val="bullet"/>
      <w:lvlText w:val="•"/>
      <w:lvlJc w:val="left"/>
      <w:pPr>
        <w:ind w:left="2120" w:hanging="285"/>
      </w:pPr>
    </w:lvl>
    <w:lvl w:ilvl="3">
      <w:numFmt w:val="bullet"/>
      <w:lvlText w:val="•"/>
      <w:lvlJc w:val="left"/>
      <w:pPr>
        <w:ind w:left="2841" w:hanging="285"/>
      </w:pPr>
    </w:lvl>
    <w:lvl w:ilvl="4">
      <w:numFmt w:val="bullet"/>
      <w:lvlText w:val="•"/>
      <w:lvlJc w:val="left"/>
      <w:pPr>
        <w:ind w:left="3561" w:hanging="285"/>
      </w:pPr>
    </w:lvl>
    <w:lvl w:ilvl="5">
      <w:numFmt w:val="bullet"/>
      <w:lvlText w:val="•"/>
      <w:lvlJc w:val="left"/>
      <w:pPr>
        <w:ind w:left="4282" w:hanging="285"/>
      </w:pPr>
    </w:lvl>
    <w:lvl w:ilvl="6">
      <w:numFmt w:val="bullet"/>
      <w:lvlText w:val="•"/>
      <w:lvlJc w:val="left"/>
      <w:pPr>
        <w:ind w:left="5002" w:hanging="285"/>
      </w:pPr>
    </w:lvl>
    <w:lvl w:ilvl="7">
      <w:numFmt w:val="bullet"/>
      <w:lvlText w:val="•"/>
      <w:lvlJc w:val="left"/>
      <w:pPr>
        <w:ind w:left="5723" w:hanging="285"/>
      </w:pPr>
    </w:lvl>
    <w:lvl w:ilvl="8">
      <w:numFmt w:val="bullet"/>
      <w:lvlText w:val="•"/>
      <w:lvlJc w:val="left"/>
      <w:pPr>
        <w:ind w:left="6443" w:hanging="285"/>
      </w:pPr>
    </w:lvl>
  </w:abstractNum>
  <w:abstractNum w:abstractNumId="3" w15:restartNumberingAfterBreak="0">
    <w:nsid w:val="00000407"/>
    <w:multiLevelType w:val="multilevel"/>
    <w:tmpl w:val="0000088A"/>
    <w:lvl w:ilvl="0">
      <w:start w:val="1"/>
      <w:numFmt w:val="lowerLetter"/>
      <w:lvlText w:val="%1)"/>
      <w:lvlJc w:val="left"/>
      <w:pPr>
        <w:ind w:left="685" w:hanging="285"/>
      </w:pPr>
      <w:rPr>
        <w:rFonts w:ascii="Times New Roman" w:hAnsi="Times New Roman" w:cs="Times New Roman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400" w:hanging="285"/>
      </w:pPr>
    </w:lvl>
    <w:lvl w:ilvl="2">
      <w:numFmt w:val="bullet"/>
      <w:lvlText w:val="•"/>
      <w:lvlJc w:val="left"/>
      <w:pPr>
        <w:ind w:left="2120" w:hanging="285"/>
      </w:pPr>
    </w:lvl>
    <w:lvl w:ilvl="3">
      <w:numFmt w:val="bullet"/>
      <w:lvlText w:val="•"/>
      <w:lvlJc w:val="left"/>
      <w:pPr>
        <w:ind w:left="2841" w:hanging="285"/>
      </w:pPr>
    </w:lvl>
    <w:lvl w:ilvl="4">
      <w:numFmt w:val="bullet"/>
      <w:lvlText w:val="•"/>
      <w:lvlJc w:val="left"/>
      <w:pPr>
        <w:ind w:left="3561" w:hanging="285"/>
      </w:pPr>
    </w:lvl>
    <w:lvl w:ilvl="5">
      <w:numFmt w:val="bullet"/>
      <w:lvlText w:val="•"/>
      <w:lvlJc w:val="left"/>
      <w:pPr>
        <w:ind w:left="4282" w:hanging="285"/>
      </w:pPr>
    </w:lvl>
    <w:lvl w:ilvl="6">
      <w:numFmt w:val="bullet"/>
      <w:lvlText w:val="•"/>
      <w:lvlJc w:val="left"/>
      <w:pPr>
        <w:ind w:left="5002" w:hanging="285"/>
      </w:pPr>
    </w:lvl>
    <w:lvl w:ilvl="7">
      <w:numFmt w:val="bullet"/>
      <w:lvlText w:val="•"/>
      <w:lvlJc w:val="left"/>
      <w:pPr>
        <w:ind w:left="5723" w:hanging="285"/>
      </w:pPr>
    </w:lvl>
    <w:lvl w:ilvl="8">
      <w:numFmt w:val="bullet"/>
      <w:lvlText w:val="•"/>
      <w:lvlJc w:val="left"/>
      <w:pPr>
        <w:ind w:left="6443" w:hanging="285"/>
      </w:pPr>
    </w:lvl>
  </w:abstractNum>
  <w:abstractNum w:abstractNumId="4" w15:restartNumberingAfterBreak="0">
    <w:nsid w:val="00000408"/>
    <w:multiLevelType w:val="multilevel"/>
    <w:tmpl w:val="0000088B"/>
    <w:lvl w:ilvl="0">
      <w:start w:val="1"/>
      <w:numFmt w:val="lowerLetter"/>
      <w:lvlText w:val="%1)"/>
      <w:lvlJc w:val="left"/>
      <w:pPr>
        <w:ind w:left="684" w:hanging="285"/>
      </w:pPr>
      <w:rPr>
        <w:rFonts w:ascii="Times New Roman" w:hAnsi="Times New Roman" w:cs="Times New Roman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400" w:hanging="285"/>
      </w:pPr>
    </w:lvl>
    <w:lvl w:ilvl="2">
      <w:numFmt w:val="bullet"/>
      <w:lvlText w:val="•"/>
      <w:lvlJc w:val="left"/>
      <w:pPr>
        <w:ind w:left="2120" w:hanging="285"/>
      </w:pPr>
    </w:lvl>
    <w:lvl w:ilvl="3">
      <w:numFmt w:val="bullet"/>
      <w:lvlText w:val="•"/>
      <w:lvlJc w:val="left"/>
      <w:pPr>
        <w:ind w:left="2841" w:hanging="285"/>
      </w:pPr>
    </w:lvl>
    <w:lvl w:ilvl="4">
      <w:numFmt w:val="bullet"/>
      <w:lvlText w:val="•"/>
      <w:lvlJc w:val="left"/>
      <w:pPr>
        <w:ind w:left="3561" w:hanging="285"/>
      </w:pPr>
    </w:lvl>
    <w:lvl w:ilvl="5">
      <w:numFmt w:val="bullet"/>
      <w:lvlText w:val="•"/>
      <w:lvlJc w:val="left"/>
      <w:pPr>
        <w:ind w:left="4282" w:hanging="285"/>
      </w:pPr>
    </w:lvl>
    <w:lvl w:ilvl="6">
      <w:numFmt w:val="bullet"/>
      <w:lvlText w:val="•"/>
      <w:lvlJc w:val="left"/>
      <w:pPr>
        <w:ind w:left="5002" w:hanging="285"/>
      </w:pPr>
    </w:lvl>
    <w:lvl w:ilvl="7">
      <w:numFmt w:val="bullet"/>
      <w:lvlText w:val="•"/>
      <w:lvlJc w:val="left"/>
      <w:pPr>
        <w:ind w:left="5723" w:hanging="285"/>
      </w:pPr>
    </w:lvl>
    <w:lvl w:ilvl="8">
      <w:numFmt w:val="bullet"/>
      <w:lvlText w:val="•"/>
      <w:lvlJc w:val="left"/>
      <w:pPr>
        <w:ind w:left="6443" w:hanging="285"/>
      </w:pPr>
    </w:lvl>
  </w:abstractNum>
  <w:abstractNum w:abstractNumId="5" w15:restartNumberingAfterBreak="0">
    <w:nsid w:val="00000409"/>
    <w:multiLevelType w:val="multilevel"/>
    <w:tmpl w:val="0000088C"/>
    <w:lvl w:ilvl="0">
      <w:start w:val="1"/>
      <w:numFmt w:val="lowerLetter"/>
      <w:lvlText w:val="%1)"/>
      <w:lvlJc w:val="left"/>
      <w:pPr>
        <w:ind w:left="684" w:hanging="285"/>
      </w:pPr>
      <w:rPr>
        <w:rFonts w:ascii="Times New Roman" w:hAnsi="Times New Roman" w:cs="Times New Roman"/>
        <w:b w:val="0"/>
        <w:bCs w:val="0"/>
        <w:w w:val="93"/>
        <w:sz w:val="22"/>
        <w:szCs w:val="22"/>
      </w:rPr>
    </w:lvl>
    <w:lvl w:ilvl="1">
      <w:numFmt w:val="bullet"/>
      <w:lvlText w:val="•"/>
      <w:lvlJc w:val="left"/>
      <w:pPr>
        <w:ind w:left="1400" w:hanging="285"/>
      </w:pPr>
    </w:lvl>
    <w:lvl w:ilvl="2">
      <w:numFmt w:val="bullet"/>
      <w:lvlText w:val="•"/>
      <w:lvlJc w:val="left"/>
      <w:pPr>
        <w:ind w:left="2120" w:hanging="285"/>
      </w:pPr>
    </w:lvl>
    <w:lvl w:ilvl="3">
      <w:numFmt w:val="bullet"/>
      <w:lvlText w:val="•"/>
      <w:lvlJc w:val="left"/>
      <w:pPr>
        <w:ind w:left="2841" w:hanging="285"/>
      </w:pPr>
    </w:lvl>
    <w:lvl w:ilvl="4">
      <w:numFmt w:val="bullet"/>
      <w:lvlText w:val="•"/>
      <w:lvlJc w:val="left"/>
      <w:pPr>
        <w:ind w:left="3561" w:hanging="285"/>
      </w:pPr>
    </w:lvl>
    <w:lvl w:ilvl="5">
      <w:numFmt w:val="bullet"/>
      <w:lvlText w:val="•"/>
      <w:lvlJc w:val="left"/>
      <w:pPr>
        <w:ind w:left="4282" w:hanging="285"/>
      </w:pPr>
    </w:lvl>
    <w:lvl w:ilvl="6">
      <w:numFmt w:val="bullet"/>
      <w:lvlText w:val="•"/>
      <w:lvlJc w:val="left"/>
      <w:pPr>
        <w:ind w:left="5002" w:hanging="285"/>
      </w:pPr>
    </w:lvl>
    <w:lvl w:ilvl="7">
      <w:numFmt w:val="bullet"/>
      <w:lvlText w:val="•"/>
      <w:lvlJc w:val="left"/>
      <w:pPr>
        <w:ind w:left="5723" w:hanging="285"/>
      </w:pPr>
    </w:lvl>
    <w:lvl w:ilvl="8">
      <w:numFmt w:val="bullet"/>
      <w:lvlText w:val="•"/>
      <w:lvlJc w:val="left"/>
      <w:pPr>
        <w:ind w:left="6443" w:hanging="285"/>
      </w:pPr>
    </w:lvl>
  </w:abstractNum>
  <w:abstractNum w:abstractNumId="6" w15:restartNumberingAfterBreak="0">
    <w:nsid w:val="0000040A"/>
    <w:multiLevelType w:val="multilevel"/>
    <w:tmpl w:val="0000088D"/>
    <w:lvl w:ilvl="0">
      <w:start w:val="1"/>
      <w:numFmt w:val="lowerLetter"/>
      <w:lvlText w:val="%1)"/>
      <w:lvlJc w:val="left"/>
      <w:pPr>
        <w:ind w:left="685" w:hanging="285"/>
      </w:pPr>
      <w:rPr>
        <w:rFonts w:ascii="Times New Roman" w:hAnsi="Times New Roman" w:cs="Times New Roman"/>
        <w:b w:val="0"/>
        <w:bCs w:val="0"/>
        <w:w w:val="99"/>
        <w:sz w:val="22"/>
        <w:szCs w:val="22"/>
      </w:rPr>
    </w:lvl>
    <w:lvl w:ilvl="1">
      <w:start w:val="1"/>
      <w:numFmt w:val="decimal"/>
      <w:lvlText w:val="%2."/>
      <w:lvlJc w:val="left"/>
      <w:pPr>
        <w:ind w:left="897" w:hanging="221"/>
      </w:pPr>
      <w:rPr>
        <w:rFonts w:ascii="Times New Roman" w:hAnsi="Times New Roman" w:cs="Times New Roman"/>
        <w:b w:val="0"/>
        <w:bCs w:val="0"/>
        <w:w w:val="99"/>
        <w:sz w:val="22"/>
        <w:szCs w:val="22"/>
      </w:rPr>
    </w:lvl>
    <w:lvl w:ilvl="2">
      <w:numFmt w:val="bullet"/>
      <w:lvlText w:val="•"/>
      <w:lvlJc w:val="left"/>
      <w:pPr>
        <w:ind w:left="3300" w:hanging="221"/>
      </w:pPr>
    </w:lvl>
    <w:lvl w:ilvl="3">
      <w:numFmt w:val="bullet"/>
      <w:lvlText w:val="•"/>
      <w:lvlJc w:val="left"/>
      <w:pPr>
        <w:ind w:left="3873" w:hanging="221"/>
      </w:pPr>
    </w:lvl>
    <w:lvl w:ilvl="4">
      <w:numFmt w:val="bullet"/>
      <w:lvlText w:val="•"/>
      <w:lvlJc w:val="left"/>
      <w:pPr>
        <w:ind w:left="4446" w:hanging="221"/>
      </w:pPr>
    </w:lvl>
    <w:lvl w:ilvl="5">
      <w:numFmt w:val="bullet"/>
      <w:lvlText w:val="•"/>
      <w:lvlJc w:val="left"/>
      <w:pPr>
        <w:ind w:left="5019" w:hanging="221"/>
      </w:pPr>
    </w:lvl>
    <w:lvl w:ilvl="6">
      <w:numFmt w:val="bullet"/>
      <w:lvlText w:val="•"/>
      <w:lvlJc w:val="left"/>
      <w:pPr>
        <w:ind w:left="5592" w:hanging="221"/>
      </w:pPr>
    </w:lvl>
    <w:lvl w:ilvl="7">
      <w:numFmt w:val="bullet"/>
      <w:lvlText w:val="•"/>
      <w:lvlJc w:val="left"/>
      <w:pPr>
        <w:ind w:left="6165" w:hanging="221"/>
      </w:pPr>
    </w:lvl>
    <w:lvl w:ilvl="8">
      <w:numFmt w:val="bullet"/>
      <w:lvlText w:val="•"/>
      <w:lvlJc w:val="left"/>
      <w:pPr>
        <w:ind w:left="6738" w:hanging="221"/>
      </w:pPr>
    </w:lvl>
  </w:abstractNum>
  <w:num w:numId="1" w16cid:durableId="184293132">
    <w:abstractNumId w:val="6"/>
  </w:num>
  <w:num w:numId="2" w16cid:durableId="1659579767">
    <w:abstractNumId w:val="5"/>
  </w:num>
  <w:num w:numId="3" w16cid:durableId="1661301077">
    <w:abstractNumId w:val="4"/>
  </w:num>
  <w:num w:numId="4" w16cid:durableId="1912885952">
    <w:abstractNumId w:val="3"/>
  </w:num>
  <w:num w:numId="5" w16cid:durableId="1208565531">
    <w:abstractNumId w:val="2"/>
  </w:num>
  <w:num w:numId="6" w16cid:durableId="253784242">
    <w:abstractNumId w:val="1"/>
  </w:num>
  <w:num w:numId="7" w16cid:durableId="555625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F9"/>
    <w:rsid w:val="00501EF8"/>
    <w:rsid w:val="00504836"/>
    <w:rsid w:val="009B61F9"/>
    <w:rsid w:val="00D2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54FE1"/>
  <w15:chartTrackingRefBased/>
  <w15:docId w15:val="{8C91C3E5-213A-4F07-A207-28B8B76A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B61F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1"/>
    <w:qFormat/>
    <w:rsid w:val="009B61F9"/>
    <w:pPr>
      <w:spacing w:before="94"/>
      <w:ind w:left="676"/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9B61F9"/>
    <w:rPr>
      <w:rFonts w:ascii="Times New Roman" w:eastAsiaTheme="minorEastAsia" w:hAnsi="Times New Roman" w:cs="Times New Roman"/>
      <w:b/>
      <w:bCs/>
      <w:lang w:eastAsia="ru-RU"/>
    </w:rPr>
  </w:style>
  <w:style w:type="paragraph" w:styleId="a3">
    <w:name w:val="Body Text"/>
    <w:basedOn w:val="a"/>
    <w:link w:val="a4"/>
    <w:uiPriority w:val="1"/>
    <w:qFormat/>
    <w:rsid w:val="009B61F9"/>
    <w:pPr>
      <w:ind w:left="115"/>
    </w:pPr>
  </w:style>
  <w:style w:type="character" w:customStyle="1" w:styleId="a4">
    <w:name w:val="Основной текст Знак"/>
    <w:basedOn w:val="a0"/>
    <w:link w:val="a3"/>
    <w:uiPriority w:val="1"/>
    <w:rsid w:val="009B61F9"/>
    <w:rPr>
      <w:rFonts w:ascii="Times New Roman" w:eastAsiaTheme="minorEastAsia" w:hAnsi="Times New Roman" w:cs="Times New Roman"/>
      <w:lang w:eastAsia="ru-RU"/>
    </w:rPr>
  </w:style>
  <w:style w:type="paragraph" w:styleId="a5">
    <w:name w:val="List Paragraph"/>
    <w:basedOn w:val="a"/>
    <w:uiPriority w:val="1"/>
    <w:qFormat/>
    <w:rsid w:val="009B61F9"/>
    <w:pPr>
      <w:spacing w:before="1"/>
      <w:ind w:left="684" w:hanging="285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840g</dc:creator>
  <cp:keywords/>
  <dc:description/>
  <cp:lastModifiedBy>Z -BOOK</cp:lastModifiedBy>
  <cp:revision>2</cp:revision>
  <dcterms:created xsi:type="dcterms:W3CDTF">2022-08-07T14:29:00Z</dcterms:created>
  <dcterms:modified xsi:type="dcterms:W3CDTF">2022-10-18T20:04:00Z</dcterms:modified>
</cp:coreProperties>
</file>